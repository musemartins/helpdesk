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3ED56" w14:textId="77777777" w:rsidR="009B318F" w:rsidRP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Helvetica"/>
          <w:sz w:val="20"/>
          <w:szCs w:val="20"/>
        </w:rPr>
        <w:t> </w:t>
      </w:r>
    </w:p>
    <w:p w14:paraId="23C5037D" w14:textId="77777777" w:rsidR="009B318F" w:rsidRP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Helvetica"/>
          <w:sz w:val="20"/>
          <w:szCs w:val="20"/>
        </w:rPr>
        <w:t> </w:t>
      </w:r>
    </w:p>
    <w:p w14:paraId="5823A701" w14:textId="77777777" w:rsidR="009B318F" w:rsidRPr="00CB0476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2"/>
          <w:szCs w:val="20"/>
        </w:rPr>
      </w:pPr>
      <w:r w:rsidRPr="00CB0476">
        <w:rPr>
          <w:rFonts w:cs="Helvetica"/>
          <w:b/>
          <w:bCs/>
          <w:sz w:val="22"/>
          <w:szCs w:val="20"/>
        </w:rPr>
        <w:t>Magento Backend:</w:t>
      </w:r>
    </w:p>
    <w:p w14:paraId="1EB46AA4" w14:textId="77777777" w:rsidR="009B318F" w:rsidRP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 xml:space="preserve">Acabo de criar um produto mas não lhe coloco o vendor associado (o que será a realidade do dia a dia). Acontecem duas situações aqui: </w:t>
      </w:r>
    </w:p>
    <w:p w14:paraId="40FCAD4E" w14:textId="77777777" w:rsidR="009B318F" w:rsidRDefault="009B318F" w:rsidP="009B318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"/>
          <w:sz w:val="20"/>
          <w:szCs w:val="20"/>
        </w:rPr>
      </w:pPr>
      <w:r w:rsidRPr="009B318F">
        <w:rPr>
          <w:rFonts w:cs="Helvetica"/>
          <w:sz w:val="20"/>
          <w:szCs w:val="20"/>
        </w:rPr>
        <w:t xml:space="preserve">2 - Embora não esteja como campo obrigatorio, é necessario colocar o "website" em que o produto vai estar disponivel (onde só o MainWebsite é que está funcionar) para que o vendor o possa "pescar" o produto no "sell yours", i.e. para que o produto esteja visível no sell yours. </w:t>
      </w:r>
    </w:p>
    <w:p w14:paraId="38916114" w14:textId="77777777" w:rsidR="00B22EDF" w:rsidRPr="00B22EDF" w:rsidRDefault="00B22EDF" w:rsidP="00B22ED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cs="Helvetica"/>
          <w:b/>
          <w:sz w:val="20"/>
          <w:szCs w:val="20"/>
        </w:rPr>
      </w:pPr>
      <w:r w:rsidRPr="00B22EDF">
        <w:rPr>
          <w:rFonts w:cs="Helvetica"/>
          <w:b/>
          <w:sz w:val="20"/>
          <w:szCs w:val="20"/>
        </w:rPr>
        <w:t xml:space="preserve">R: </w:t>
      </w:r>
      <w:r>
        <w:rPr>
          <w:rFonts w:cs="Helvetica"/>
          <w:b/>
          <w:sz w:val="20"/>
          <w:szCs w:val="20"/>
        </w:rPr>
        <w:t>Temos de avaliar esta questão, para perceber efetivamente o que se pretende.</w:t>
      </w:r>
    </w:p>
    <w:p w14:paraId="3C460AA4" w14:textId="77777777" w:rsidR="009B318F" w:rsidRDefault="009B318F" w:rsidP="009B318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"/>
          <w:sz w:val="20"/>
          <w:szCs w:val="20"/>
        </w:rPr>
      </w:pPr>
      <w:r w:rsidRPr="009B318F">
        <w:rPr>
          <w:rFonts w:cs="Helvetica"/>
          <w:sz w:val="20"/>
          <w:szCs w:val="20"/>
        </w:rPr>
        <w:t>3 - Apos colocar o main website e tornar o produto visivel no sell yours, vou la pesca-lo com o vendor, mas o curiso é que não editou o campo de vendor no frontend, mantendo o ponto de interrogação…ou seja, está a dar primazia ao backend que lhe diz que não há vendors para este produto.</w:t>
      </w:r>
    </w:p>
    <w:p w14:paraId="66130F44" w14:textId="4BC2D6ED" w:rsidR="00B22EDF" w:rsidRPr="00B22EDF" w:rsidRDefault="00B22EDF" w:rsidP="00B22ED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cs="Helvetica"/>
          <w:b/>
          <w:sz w:val="20"/>
          <w:szCs w:val="20"/>
        </w:rPr>
      </w:pPr>
      <w:r w:rsidRPr="00771C13">
        <w:rPr>
          <w:rFonts w:cs="Helvetica"/>
          <w:b/>
          <w:sz w:val="20"/>
          <w:szCs w:val="20"/>
          <w:highlight w:val="lightGray"/>
        </w:rPr>
        <w:t xml:space="preserve">R: </w:t>
      </w:r>
      <w:r w:rsidR="00771C13" w:rsidRPr="00771C13">
        <w:rPr>
          <w:rFonts w:cs="Helvetica"/>
          <w:b/>
          <w:sz w:val="20"/>
          <w:szCs w:val="20"/>
          <w:highlight w:val="lightGray"/>
        </w:rPr>
        <w:t>Não conseguimos reproduzir o problema.</w:t>
      </w:r>
      <w:r w:rsidR="00771C13">
        <w:rPr>
          <w:rFonts w:cs="Helvetica"/>
          <w:b/>
          <w:sz w:val="20"/>
          <w:szCs w:val="20"/>
        </w:rPr>
        <w:t xml:space="preserve"> </w:t>
      </w:r>
    </w:p>
    <w:p w14:paraId="71414953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>Tento mudar o stock de um produto no lado do backend e não consigo. Deve estar relacionado com outro, esse sim, grande problema (vejam infra -vendor interface)</w:t>
      </w:r>
    </w:p>
    <w:p w14:paraId="70A6D941" w14:textId="77777777" w:rsidR="008B041A" w:rsidRPr="008B041A" w:rsidRDefault="008B041A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  <w:r w:rsidRPr="008B041A">
        <w:rPr>
          <w:rFonts w:cs="Helvetica"/>
          <w:b/>
          <w:sz w:val="20"/>
          <w:szCs w:val="20"/>
        </w:rPr>
        <w:tab/>
      </w:r>
      <w:r w:rsidRPr="008B041A">
        <w:rPr>
          <w:rFonts w:cs="Helvetica"/>
          <w:b/>
          <w:sz w:val="20"/>
          <w:szCs w:val="20"/>
        </w:rPr>
        <w:tab/>
        <w:t>R:</w:t>
      </w:r>
      <w:r>
        <w:rPr>
          <w:rFonts w:cs="Helvetica"/>
          <w:b/>
          <w:sz w:val="20"/>
          <w:szCs w:val="20"/>
        </w:rPr>
        <w:t xml:space="preserve"> Onde é que foi alterado o stock? No tab do inventory ou dos vendors? A atualização de stock tem de ser feita no tab dos vendors.</w:t>
      </w:r>
    </w:p>
    <w:p w14:paraId="4BE9863A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 xml:space="preserve">Como é que se faz importação massiva de Taxes ? </w:t>
      </w:r>
    </w:p>
    <w:p w14:paraId="58CF4366" w14:textId="77777777" w:rsidR="008B041A" w:rsidRPr="008B041A" w:rsidRDefault="008B041A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  <w:r w:rsidRPr="008B041A">
        <w:rPr>
          <w:rFonts w:cs="Helvetica"/>
          <w:b/>
          <w:sz w:val="20"/>
          <w:szCs w:val="20"/>
        </w:rPr>
        <w:tab/>
      </w:r>
      <w:r w:rsidRPr="008B041A">
        <w:rPr>
          <w:rFonts w:cs="Helvetica"/>
          <w:b/>
          <w:sz w:val="20"/>
          <w:szCs w:val="20"/>
        </w:rPr>
        <w:tab/>
        <w:t>R:</w:t>
      </w:r>
      <w:r>
        <w:rPr>
          <w:rFonts w:cs="Helvetica"/>
          <w:b/>
          <w:sz w:val="20"/>
          <w:szCs w:val="20"/>
        </w:rPr>
        <w:t xml:space="preserve"> Sales -&gt; Taxes -&gt; Import/Export (No entanto o ideal é testar) </w:t>
      </w:r>
    </w:p>
    <w:p w14:paraId="22598236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>Faltam dois templates de excel: 1- Para upload de produtos; 2- Upload de tabelas de shipping do Fornecedor</w:t>
      </w:r>
    </w:p>
    <w:p w14:paraId="679250C0" w14:textId="26839515" w:rsidR="008B041A" w:rsidRDefault="008B041A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  <w:r w:rsidRPr="008B041A">
        <w:rPr>
          <w:rFonts w:cs="Helvetica"/>
          <w:b/>
          <w:sz w:val="20"/>
          <w:szCs w:val="20"/>
        </w:rPr>
        <w:tab/>
      </w:r>
      <w:r w:rsidRPr="008B041A">
        <w:rPr>
          <w:rFonts w:cs="Helvetica"/>
          <w:b/>
          <w:sz w:val="20"/>
          <w:szCs w:val="20"/>
        </w:rPr>
        <w:tab/>
        <w:t>R:</w:t>
      </w:r>
      <w:r>
        <w:rPr>
          <w:rFonts w:cs="Helvetica"/>
          <w:b/>
          <w:sz w:val="20"/>
          <w:szCs w:val="20"/>
        </w:rPr>
        <w:t xml:space="preserve"> O Fornecedor não pode importar tabelas de shipping, ele apenas seleciona as tabelas que foram carregadas com o matrix rates, e esse sim é o template de importação. O Template de excel para importação de produtos é só o enviarmos para vocês.</w:t>
      </w:r>
    </w:p>
    <w:p w14:paraId="20FB0F63" w14:textId="77777777" w:rsidR="00304B54" w:rsidRPr="008B041A" w:rsidRDefault="00304B54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</w:p>
    <w:p w14:paraId="7330D2A7" w14:textId="77777777" w:rsidR="009B318F" w:rsidRPr="00CB0476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2"/>
          <w:szCs w:val="20"/>
        </w:rPr>
      </w:pPr>
      <w:r w:rsidRPr="00CB0476">
        <w:rPr>
          <w:rFonts w:cs="Helvetica"/>
          <w:b/>
          <w:bCs/>
          <w:sz w:val="22"/>
          <w:szCs w:val="20"/>
        </w:rPr>
        <w:t>Vendor interface:</w:t>
      </w:r>
    </w:p>
    <w:p w14:paraId="330E4901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>Imagem de separador/aba do browser do vendor está com a imagem do Magento</w:t>
      </w:r>
    </w:p>
    <w:p w14:paraId="46137A6A" w14:textId="77777777" w:rsidR="008B041A" w:rsidRPr="008B041A" w:rsidRDefault="008B041A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  <w:r w:rsidRPr="008B041A">
        <w:rPr>
          <w:rFonts w:cs="Helvetica"/>
          <w:b/>
          <w:sz w:val="20"/>
          <w:szCs w:val="20"/>
        </w:rPr>
        <w:tab/>
      </w:r>
      <w:r w:rsidRPr="008B041A">
        <w:rPr>
          <w:rFonts w:cs="Helvetica"/>
          <w:b/>
          <w:sz w:val="20"/>
          <w:szCs w:val="20"/>
        </w:rPr>
        <w:tab/>
        <w:t>R: Colocar o favicon liiken</w:t>
      </w:r>
    </w:p>
    <w:p w14:paraId="744C002F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>Import Tracking: como é que dá para importar os trackings se não dá para definir os campos (Order nº, SKU, …..)???.</w:t>
      </w:r>
    </w:p>
    <w:p w14:paraId="22AFF673" w14:textId="4483E1C3" w:rsidR="008B041A" w:rsidRDefault="008B041A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  <w:r>
        <w:rPr>
          <w:rFonts w:cs="Helvetica"/>
          <w:sz w:val="20"/>
          <w:szCs w:val="20"/>
        </w:rPr>
        <w:tab/>
      </w:r>
      <w:r>
        <w:rPr>
          <w:rFonts w:cs="Helvetica"/>
          <w:sz w:val="20"/>
          <w:szCs w:val="20"/>
        </w:rPr>
        <w:tab/>
      </w:r>
      <w:r w:rsidRPr="00E12E57">
        <w:rPr>
          <w:rFonts w:cs="Helvetica"/>
          <w:b/>
          <w:sz w:val="20"/>
          <w:szCs w:val="20"/>
          <w:highlight w:val="lightGray"/>
        </w:rPr>
        <w:t xml:space="preserve">R: </w:t>
      </w:r>
      <w:r w:rsidR="00947737" w:rsidRPr="00E12E57">
        <w:rPr>
          <w:rFonts w:cs="Helvetica"/>
          <w:b/>
          <w:sz w:val="20"/>
          <w:szCs w:val="20"/>
          <w:highlight w:val="lightGray"/>
        </w:rPr>
        <w:t>O processo de importação não é igual ao da importação de produtos. É necessário definir-se um template de importação</w:t>
      </w:r>
      <w:r w:rsidR="00E12E57" w:rsidRPr="00E12E57">
        <w:rPr>
          <w:rFonts w:cs="Helvetica"/>
          <w:b/>
          <w:sz w:val="20"/>
          <w:szCs w:val="20"/>
          <w:highlight w:val="lightGray"/>
        </w:rPr>
        <w:t xml:space="preserve"> com base em campos definidos pela unirgy.</w:t>
      </w:r>
      <w:r w:rsidR="00E12E57">
        <w:rPr>
          <w:rFonts w:cs="Helvetica"/>
          <w:b/>
          <w:sz w:val="20"/>
          <w:szCs w:val="20"/>
        </w:rPr>
        <w:t xml:space="preserve"> </w:t>
      </w:r>
    </w:p>
    <w:p w14:paraId="5A8A0AC0" w14:textId="77777777" w:rsidR="00304B54" w:rsidRPr="008B041A" w:rsidRDefault="00304B54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</w:p>
    <w:p w14:paraId="2322E535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>Quando se altera o preço no vendor interface ("SELL YOURS") não deve dizer "Your sell request was succesfully submitted" mas sim Your Sell as been updated.</w:t>
      </w:r>
    </w:p>
    <w:p w14:paraId="0CBFD7FB" w14:textId="77777777" w:rsidR="008B041A" w:rsidRPr="009B318F" w:rsidRDefault="008B041A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</w:r>
      <w:r>
        <w:rPr>
          <w:rFonts w:cs="Helvetica"/>
          <w:sz w:val="20"/>
          <w:szCs w:val="20"/>
        </w:rPr>
        <w:tab/>
      </w:r>
      <w:r>
        <w:rPr>
          <w:rFonts w:cs="Helvetica"/>
          <w:b/>
          <w:sz w:val="20"/>
          <w:szCs w:val="20"/>
        </w:rPr>
        <w:t>R: Ok iremos alterar a mensagem</w:t>
      </w:r>
    </w:p>
    <w:p w14:paraId="36CD803A" w14:textId="77777777" w:rsidR="009B318F" w:rsidRPr="00CB0476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  <w:highlight w:val="yellow"/>
        </w:rPr>
      </w:pPr>
      <w:r w:rsidRPr="00CB0476">
        <w:rPr>
          <w:rFonts w:cs="Symbol"/>
          <w:sz w:val="20"/>
          <w:szCs w:val="20"/>
          <w:highlight w:val="yellow"/>
        </w:rPr>
        <w:t>·</w:t>
      </w:r>
      <w:r w:rsidRPr="00CB0476">
        <w:rPr>
          <w:rFonts w:cs="Times New Roman"/>
          <w:sz w:val="20"/>
          <w:szCs w:val="20"/>
          <w:highlight w:val="yellow"/>
        </w:rPr>
        <w:t xml:space="preserve">         </w:t>
      </w:r>
      <w:r w:rsidRPr="00CB0476">
        <w:rPr>
          <w:rFonts w:cs="Helvetica"/>
          <w:sz w:val="20"/>
          <w:szCs w:val="20"/>
          <w:highlight w:val="yellow"/>
        </w:rPr>
        <w:t xml:space="preserve">Reparo ainda num grande problema onde testei o seguinte: Adicionei um produto atraves do backend e associei-o a um vendor </w:t>
      </w:r>
      <w:r w:rsidR="008B041A" w:rsidRPr="00CB0476">
        <w:rPr>
          <w:rFonts w:cs="Helvetica"/>
          <w:sz w:val="20"/>
          <w:szCs w:val="20"/>
          <w:highlight w:val="yellow"/>
        </w:rPr>
        <w:t>também</w:t>
      </w:r>
      <w:r w:rsidRPr="00CB0476">
        <w:rPr>
          <w:rFonts w:cs="Helvetica"/>
          <w:sz w:val="20"/>
          <w:szCs w:val="20"/>
          <w:highlight w:val="yellow"/>
        </w:rPr>
        <w:t xml:space="preserve"> entretanto criado (Dentory). Coloquei esse produto com o preço de 1.000,00 € (no lado do backend). Depois fui ao vendor interface e fiz "sell yours" desse produto onde coloquei como preço 1.500,00€ e Logo de seguida alterei o preço, ainda no sell yours, para 0,90 €. Resultado, PARTI O SISTEMA. Em suma, os varios problemas são : </w:t>
      </w:r>
    </w:p>
    <w:p w14:paraId="04BD1092" w14:textId="77777777" w:rsidR="009B318F" w:rsidRPr="00CB0476" w:rsidRDefault="009B318F" w:rsidP="009B318F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"/>
          <w:sz w:val="20"/>
          <w:szCs w:val="20"/>
          <w:highlight w:val="yellow"/>
        </w:rPr>
      </w:pPr>
      <w:r w:rsidRPr="00CB0476">
        <w:rPr>
          <w:rFonts w:cs="Helvetica"/>
          <w:sz w:val="20"/>
          <w:szCs w:val="20"/>
          <w:highlight w:val="yellow"/>
        </w:rPr>
        <w:t xml:space="preserve">1 -a inserção de um novo preço por parte do vendor devia alterar o preço situado no backend, o que não acontece. No entanto, o frontend assume o preço do vendor, mas só em alguns locais, o que nos leva para os outros problemas; </w:t>
      </w:r>
    </w:p>
    <w:p w14:paraId="64316496" w14:textId="77777777" w:rsidR="009B318F" w:rsidRPr="00CB0476" w:rsidRDefault="009B318F" w:rsidP="009B318F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"/>
          <w:sz w:val="20"/>
          <w:szCs w:val="20"/>
          <w:highlight w:val="yellow"/>
        </w:rPr>
      </w:pPr>
      <w:r w:rsidRPr="00CB0476">
        <w:rPr>
          <w:rFonts w:cs="Helvetica"/>
          <w:sz w:val="20"/>
          <w:szCs w:val="20"/>
          <w:highlight w:val="yellow"/>
        </w:rPr>
        <w:t xml:space="preserve">2- O filtro assume o primeiro preço inserido pelo vendor (1.500) e por isso tá todo marado; </w:t>
      </w:r>
    </w:p>
    <w:p w14:paraId="55ECCD7F" w14:textId="77777777" w:rsidR="009B318F" w:rsidRPr="00CB0476" w:rsidRDefault="009B318F" w:rsidP="009B318F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"/>
          <w:sz w:val="20"/>
          <w:szCs w:val="20"/>
          <w:highlight w:val="yellow"/>
        </w:rPr>
      </w:pPr>
      <w:r w:rsidRPr="00CB0476">
        <w:rPr>
          <w:rFonts w:cs="Helvetica"/>
          <w:sz w:val="20"/>
          <w:szCs w:val="20"/>
          <w:highlight w:val="yellow"/>
        </w:rPr>
        <w:t>3- o preço que aparece aquando a submissao de um product review é tambem o primeiro preço inserido pelo vendor (1.500) e não o ultimo 0.90;</w:t>
      </w:r>
    </w:p>
    <w:p w14:paraId="78945667" w14:textId="77777777" w:rsidR="009B318F" w:rsidRPr="00CB0476" w:rsidRDefault="009B318F" w:rsidP="009B318F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"/>
          <w:sz w:val="20"/>
          <w:szCs w:val="20"/>
          <w:highlight w:val="yellow"/>
        </w:rPr>
      </w:pPr>
      <w:r w:rsidRPr="00CB0476">
        <w:rPr>
          <w:rFonts w:cs="Helvetica"/>
          <w:sz w:val="20"/>
          <w:szCs w:val="20"/>
          <w:highlight w:val="yellow"/>
        </w:rPr>
        <w:t>4- O Product Manager, no vendor interface está a considerar o preço do backend 1.000  ;</w:t>
      </w:r>
    </w:p>
    <w:p w14:paraId="6DC3A261" w14:textId="77777777" w:rsidR="009B318F" w:rsidRPr="00CB0476" w:rsidRDefault="009B318F" w:rsidP="009B318F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"/>
          <w:sz w:val="20"/>
          <w:szCs w:val="20"/>
          <w:highlight w:val="yellow"/>
        </w:rPr>
      </w:pPr>
      <w:r w:rsidRPr="00CB0476">
        <w:rPr>
          <w:rFonts w:cs="Helvetica"/>
          <w:sz w:val="20"/>
          <w:szCs w:val="20"/>
          <w:highlight w:val="yellow"/>
        </w:rPr>
        <w:t xml:space="preserve">5 - Como não consigo testar o fluxo de emails, não sei se o price alert e o stock alert tambem estao com este bug. </w:t>
      </w:r>
    </w:p>
    <w:p w14:paraId="053951E9" w14:textId="77777777" w:rsidR="00CB0476" w:rsidRPr="00CB0476" w:rsidRDefault="00CB0476" w:rsidP="00CB047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cs="Helvetica"/>
          <w:sz w:val="20"/>
          <w:szCs w:val="20"/>
          <w:highlight w:val="yellow"/>
        </w:rPr>
      </w:pPr>
    </w:p>
    <w:p w14:paraId="03081610" w14:textId="77777777" w:rsidR="00CB0476" w:rsidRPr="00CB0476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  <w:highlight w:val="yellow"/>
        </w:rPr>
      </w:pPr>
      <w:r w:rsidRPr="00CB0476">
        <w:rPr>
          <w:rFonts w:cs="Symbol"/>
          <w:sz w:val="20"/>
          <w:szCs w:val="20"/>
          <w:highlight w:val="yellow"/>
        </w:rPr>
        <w:t>·</w:t>
      </w:r>
      <w:r w:rsidRPr="00CB0476">
        <w:rPr>
          <w:rFonts w:cs="Times New Roman"/>
          <w:sz w:val="20"/>
          <w:szCs w:val="20"/>
          <w:highlight w:val="yellow"/>
        </w:rPr>
        <w:t xml:space="preserve">         </w:t>
      </w:r>
      <w:r w:rsidRPr="00CB0476">
        <w:rPr>
          <w:rFonts w:cs="Helvetica"/>
          <w:sz w:val="20"/>
          <w:szCs w:val="20"/>
          <w:highlight w:val="yellow"/>
        </w:rPr>
        <w:t xml:space="preserve">Testei novamente, salvando novo preço do lado do backend e alterou o preço no frontend. De seguida repeti o processo e salvei o preço do lado do vendor (agora salvei no sell yours e não afectou o frontend, tive que ir ao product manager do vendor) e agora alterou no lado do backend mas…..O que o magento fez foi colocar o produto em modo "under review", pending, por conseguinte retirando o </w:t>
      </w:r>
      <w:r w:rsidRPr="00CB0476">
        <w:rPr>
          <w:rFonts w:cs="Helvetica"/>
          <w:sz w:val="20"/>
          <w:szCs w:val="20"/>
          <w:highlight w:val="yellow"/>
        </w:rPr>
        <w:lastRenderedPageBreak/>
        <w:t xml:space="preserve">produto do frontend. </w:t>
      </w:r>
    </w:p>
    <w:p w14:paraId="6843230D" w14:textId="77777777" w:rsidR="00CB0476" w:rsidRPr="00CB0476" w:rsidRDefault="00CB0476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  <w:highlight w:val="yellow"/>
        </w:rPr>
      </w:pPr>
    </w:p>
    <w:p w14:paraId="72A48F40" w14:textId="77777777" w:rsidR="009B318F" w:rsidRPr="00CB0476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  <w:highlight w:val="yellow"/>
        </w:rPr>
      </w:pPr>
      <w:r w:rsidRPr="00CB0476">
        <w:rPr>
          <w:rFonts w:cs="Symbol"/>
          <w:sz w:val="20"/>
          <w:szCs w:val="20"/>
          <w:highlight w:val="yellow"/>
        </w:rPr>
        <w:t>·</w:t>
      </w:r>
      <w:r w:rsidRPr="00CB0476">
        <w:rPr>
          <w:rFonts w:cs="Times New Roman"/>
          <w:sz w:val="20"/>
          <w:szCs w:val="20"/>
          <w:highlight w:val="yellow"/>
        </w:rPr>
        <w:t xml:space="preserve">         </w:t>
      </w:r>
      <w:r w:rsidRPr="00CB0476">
        <w:rPr>
          <w:rFonts w:cs="Helvetica"/>
          <w:sz w:val="20"/>
          <w:szCs w:val="20"/>
          <w:highlight w:val="yellow"/>
        </w:rPr>
        <w:t>Repito o processo e crio novo produto para que voces vejam o que se esta a passar. Neste momento temos um produto cujo preço no lado do backend esta em 1.000, do lado do vendor esta 0.9 e o preço que ele assume em alguns sitios tipo filtro e preço de produto quando se faz review são 1.500 (preço esse entretanto alterado de 1.500 para 0.9)</w:t>
      </w:r>
    </w:p>
    <w:p w14:paraId="2E187FD0" w14:textId="77777777" w:rsidR="009B318F" w:rsidRP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CB0476">
        <w:rPr>
          <w:rFonts w:cs="Helvetica"/>
          <w:sz w:val="20"/>
          <w:szCs w:val="20"/>
          <w:highlight w:val="yellow"/>
        </w:rPr>
        <w:t>No entanto, se adicionar ao carrinho o preço que assume é o do vendor.</w:t>
      </w:r>
    </w:p>
    <w:p w14:paraId="7CEC2840" w14:textId="77777777" w:rsidR="00CB0476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Helvetica"/>
          <w:sz w:val="20"/>
          <w:szCs w:val="20"/>
        </w:rPr>
        <w:t> </w:t>
      </w:r>
    </w:p>
    <w:p w14:paraId="0AD1095A" w14:textId="77777777" w:rsidR="00CB0476" w:rsidRDefault="00CB0476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>
        <w:rPr>
          <w:rFonts w:cs="Helvetica"/>
          <w:b/>
          <w:sz w:val="20"/>
          <w:szCs w:val="20"/>
        </w:rPr>
        <w:t>R: Precisamos de testar todo este fluxo contigo, para conseguirmos ter a certeza que este é bem executado.</w:t>
      </w:r>
    </w:p>
    <w:p w14:paraId="10607CF8" w14:textId="77777777" w:rsidR="00CB0476" w:rsidRPr="009B318F" w:rsidRDefault="00CB0476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14:paraId="7DDE7A8B" w14:textId="77777777" w:rsidR="00CB0476" w:rsidRPr="00CB0476" w:rsidRDefault="00CB0476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</w:p>
    <w:p w14:paraId="5B1029FE" w14:textId="77777777" w:rsidR="009B318F" w:rsidRPr="00CB0476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  <w:highlight w:val="yellow"/>
        </w:rPr>
      </w:pPr>
      <w:r w:rsidRPr="00CB0476">
        <w:rPr>
          <w:rFonts w:cs="Symbol"/>
          <w:sz w:val="20"/>
          <w:szCs w:val="20"/>
          <w:highlight w:val="yellow"/>
        </w:rPr>
        <w:t>·</w:t>
      </w:r>
      <w:r w:rsidRPr="00CB0476">
        <w:rPr>
          <w:rFonts w:cs="Times New Roman"/>
          <w:sz w:val="20"/>
          <w:szCs w:val="20"/>
          <w:highlight w:val="yellow"/>
        </w:rPr>
        <w:t xml:space="preserve">         </w:t>
      </w:r>
      <w:r w:rsidRPr="00CB0476">
        <w:rPr>
          <w:rFonts w:cs="Helvetica"/>
          <w:sz w:val="20"/>
          <w:szCs w:val="20"/>
          <w:highlight w:val="yellow"/>
        </w:rPr>
        <w:t xml:space="preserve">Porque é que o frontend só assume o nome de supplier e country no produto quando este faz "Sell Yours" e subsequente edit de offer </w:t>
      </w:r>
      <w:r w:rsidRPr="00CB0476">
        <w:rPr>
          <w:rFonts w:cs="Helvetica"/>
          <w:b/>
          <w:bCs/>
          <w:sz w:val="20"/>
          <w:szCs w:val="20"/>
          <w:highlight w:val="yellow"/>
        </w:rPr>
        <w:t xml:space="preserve">e coloca o stock &gt; 0 ??????? </w:t>
      </w:r>
      <w:r w:rsidRPr="00CB0476">
        <w:rPr>
          <w:rFonts w:cs="Helvetica"/>
          <w:sz w:val="20"/>
          <w:szCs w:val="20"/>
          <w:highlight w:val="yellow"/>
        </w:rPr>
        <w:t xml:space="preserve">Aqui existem varios problemas: </w:t>
      </w:r>
    </w:p>
    <w:p w14:paraId="1627ED16" w14:textId="77777777" w:rsidR="009B318F" w:rsidRPr="00CB0476" w:rsidRDefault="009B318F" w:rsidP="009B318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"/>
          <w:sz w:val="20"/>
          <w:szCs w:val="20"/>
          <w:highlight w:val="yellow"/>
        </w:rPr>
      </w:pPr>
      <w:r w:rsidRPr="00CB0476">
        <w:rPr>
          <w:rFonts w:cs="Helvetica"/>
          <w:sz w:val="20"/>
          <w:szCs w:val="20"/>
          <w:highlight w:val="yellow"/>
        </w:rPr>
        <w:t xml:space="preserve">1 - Tem o vendor que fazer "Sell Yours" em cada um quando faz upload de produtos em bundle? </w:t>
      </w:r>
    </w:p>
    <w:p w14:paraId="16E74047" w14:textId="77777777" w:rsidR="00CB0476" w:rsidRPr="00304B54" w:rsidRDefault="00CB0476" w:rsidP="00CB04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CB0476">
        <w:rPr>
          <w:rFonts w:cs="Helvetica"/>
          <w:b/>
          <w:sz w:val="20"/>
          <w:szCs w:val="20"/>
        </w:rPr>
        <w:t>R: Precisamos de testar todo este fluxo contigo, para conseguirmos ter a certeza que este é bem executado.</w:t>
      </w:r>
    </w:p>
    <w:p w14:paraId="7CCB5405" w14:textId="77777777" w:rsidR="00304B54" w:rsidRPr="00CB0476" w:rsidRDefault="00304B54" w:rsidP="00304B54">
      <w:pPr>
        <w:pStyle w:val="ListParagraph"/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14:paraId="5AF62C13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>Não assume virgulas de preço nos filtros, dá para por um aviso?</w:t>
      </w:r>
    </w:p>
    <w:p w14:paraId="3105B70F" w14:textId="47D57098" w:rsidR="00CB0476" w:rsidRPr="00CB0476" w:rsidRDefault="00CB0476" w:rsidP="00CB0476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  <w:r w:rsidRPr="00CB0476">
        <w:rPr>
          <w:rFonts w:cs="Helvetica"/>
          <w:b/>
          <w:sz w:val="20"/>
          <w:szCs w:val="20"/>
        </w:rPr>
        <w:tab/>
      </w:r>
      <w:r w:rsidRPr="008E6CD7">
        <w:rPr>
          <w:rFonts w:cs="Helvetica"/>
          <w:b/>
          <w:sz w:val="20"/>
          <w:szCs w:val="20"/>
          <w:highlight w:val="lightGray"/>
        </w:rPr>
        <w:t xml:space="preserve">R: </w:t>
      </w:r>
      <w:r w:rsidR="008E6CD7" w:rsidRPr="008E6CD7">
        <w:rPr>
          <w:rFonts w:cs="Helvetica"/>
          <w:b/>
          <w:sz w:val="20"/>
          <w:szCs w:val="20"/>
          <w:highlight w:val="lightGray"/>
        </w:rPr>
        <w:t>Funciona com ‘.’. É possível adicionar uma mensagem.</w:t>
      </w:r>
    </w:p>
    <w:p w14:paraId="434C9257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 xml:space="preserve">Não entendo pk é que, ainda em product manager, o system status, stock status e stock qty não assume as alterações já </w:t>
      </w:r>
      <w:r w:rsidR="00CB0476" w:rsidRPr="009B318F">
        <w:rPr>
          <w:rFonts w:cs="Helvetica"/>
          <w:sz w:val="20"/>
          <w:szCs w:val="20"/>
        </w:rPr>
        <w:t>efetuadas</w:t>
      </w:r>
      <w:r w:rsidRPr="009B318F">
        <w:rPr>
          <w:rFonts w:cs="Helvetica"/>
          <w:sz w:val="20"/>
          <w:szCs w:val="20"/>
        </w:rPr>
        <w:t xml:space="preserve"> pelo vendor.</w:t>
      </w:r>
    </w:p>
    <w:p w14:paraId="6B96EFEA" w14:textId="3439991E" w:rsidR="00CB0476" w:rsidRPr="00CB0476" w:rsidRDefault="00CB0476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  <w:r w:rsidRPr="00CB0476">
        <w:rPr>
          <w:rFonts w:cs="Helvetica"/>
          <w:b/>
          <w:sz w:val="20"/>
          <w:szCs w:val="20"/>
        </w:rPr>
        <w:tab/>
      </w:r>
      <w:r w:rsidRPr="008E6CD7">
        <w:rPr>
          <w:rFonts w:cs="Helvetica"/>
          <w:b/>
          <w:sz w:val="20"/>
          <w:szCs w:val="20"/>
          <w:highlight w:val="lightGray"/>
        </w:rPr>
        <w:t xml:space="preserve">R: </w:t>
      </w:r>
      <w:r w:rsidR="008E6CD7" w:rsidRPr="008E6CD7">
        <w:rPr>
          <w:rFonts w:cs="Helvetica"/>
          <w:b/>
          <w:sz w:val="20"/>
          <w:szCs w:val="20"/>
          <w:highlight w:val="lightGray"/>
        </w:rPr>
        <w:t>Não conseguimos reproduzir. No vendor portal as alterações surtem efeito.</w:t>
      </w:r>
    </w:p>
    <w:p w14:paraId="187EDBD2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>Em product manager o vendor precisa de ver o preço actual do produto, i.e, existe um campo para colocar um preço mais baixo mas esse preço so é visivel se se abrir o produto (no lado do vendor interface)</w:t>
      </w:r>
    </w:p>
    <w:p w14:paraId="55C3CBD9" w14:textId="2B610AB3" w:rsidR="00CB0476" w:rsidRPr="00CB0476" w:rsidRDefault="00CB0476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  <w:r w:rsidRPr="00CB0476">
        <w:rPr>
          <w:rFonts w:cs="Helvetica"/>
          <w:b/>
          <w:sz w:val="20"/>
          <w:szCs w:val="20"/>
        </w:rPr>
        <w:tab/>
      </w:r>
      <w:r w:rsidRPr="000825B4">
        <w:rPr>
          <w:rFonts w:cs="Helvetica"/>
          <w:b/>
          <w:sz w:val="20"/>
          <w:szCs w:val="20"/>
          <w:highlight w:val="lightGray"/>
        </w:rPr>
        <w:t xml:space="preserve">R: </w:t>
      </w:r>
      <w:r w:rsidR="000825B4" w:rsidRPr="000825B4">
        <w:rPr>
          <w:rFonts w:cs="Helvetica"/>
          <w:b/>
          <w:sz w:val="20"/>
          <w:szCs w:val="20"/>
          <w:highlight w:val="lightGray"/>
        </w:rPr>
        <w:t>Não percebemos</w:t>
      </w:r>
      <w:r w:rsidR="00FE505D" w:rsidRPr="000825B4">
        <w:rPr>
          <w:rFonts w:cs="Helvetica"/>
          <w:b/>
          <w:sz w:val="20"/>
          <w:szCs w:val="20"/>
          <w:highlight w:val="lightGray"/>
        </w:rPr>
        <w:t xml:space="preserve"> qual o campo referido... O special </w:t>
      </w:r>
      <w:r w:rsidR="000825B4" w:rsidRPr="000825B4">
        <w:rPr>
          <w:rFonts w:cs="Helvetica"/>
          <w:b/>
          <w:sz w:val="20"/>
          <w:szCs w:val="20"/>
          <w:highlight w:val="lightGray"/>
        </w:rPr>
        <w:t>price?</w:t>
      </w:r>
      <w:r w:rsidR="000825B4">
        <w:rPr>
          <w:rFonts w:cs="Helvetica"/>
          <w:b/>
          <w:sz w:val="20"/>
          <w:szCs w:val="20"/>
        </w:rPr>
        <w:t xml:space="preserve"> </w:t>
      </w:r>
    </w:p>
    <w:p w14:paraId="53702563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>Nas regras falta um aviso a dizer que CTrl faz multiselecção.</w:t>
      </w:r>
    </w:p>
    <w:p w14:paraId="6A018879" w14:textId="3B2A4889" w:rsidR="00E93524" w:rsidRPr="000825B4" w:rsidRDefault="00CB0476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>
        <w:rPr>
          <w:rFonts w:cs="Helvetica"/>
          <w:b/>
          <w:sz w:val="20"/>
          <w:szCs w:val="20"/>
        </w:rPr>
        <w:tab/>
        <w:t>R: Implementar mensagem</w:t>
      </w:r>
    </w:p>
    <w:p w14:paraId="57DD67D7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>Funcionalidade de promoção BUY X GET Y FREE precisa de um campo para dizer qual é a quantidade de X.</w:t>
      </w:r>
    </w:p>
    <w:p w14:paraId="63E593CC" w14:textId="3DE614C9" w:rsidR="00E93524" w:rsidRPr="000C4F62" w:rsidRDefault="00E93524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  <w:lang w:val="en-GB"/>
        </w:rPr>
      </w:pPr>
      <w:r>
        <w:rPr>
          <w:rFonts w:cs="Helvetica"/>
          <w:sz w:val="20"/>
          <w:szCs w:val="20"/>
        </w:rPr>
        <w:tab/>
      </w:r>
      <w:r w:rsidRPr="000C4F62">
        <w:rPr>
          <w:rFonts w:cs="Helvetica"/>
          <w:b/>
          <w:sz w:val="20"/>
          <w:szCs w:val="20"/>
          <w:lang w:val="en-GB"/>
        </w:rPr>
        <w:t xml:space="preserve">R: </w:t>
      </w:r>
      <w:proofErr w:type="spellStart"/>
      <w:r w:rsidR="000C4F62" w:rsidRPr="000C4F62">
        <w:rPr>
          <w:rFonts w:cs="Helvetica"/>
          <w:b/>
          <w:sz w:val="20"/>
          <w:szCs w:val="20"/>
          <w:lang w:val="en-GB"/>
        </w:rPr>
        <w:t>Nesta</w:t>
      </w:r>
      <w:proofErr w:type="spellEnd"/>
      <w:r w:rsidR="000C4F62" w:rsidRPr="000C4F62">
        <w:rPr>
          <w:rFonts w:cs="Helvetica"/>
          <w:b/>
          <w:sz w:val="20"/>
          <w:szCs w:val="20"/>
          <w:lang w:val="en-GB"/>
        </w:rPr>
        <w:t xml:space="preserve"> </w:t>
      </w:r>
      <w:proofErr w:type="spellStart"/>
      <w:r w:rsidR="000C4F62" w:rsidRPr="000C4F62">
        <w:rPr>
          <w:rFonts w:cs="Helvetica"/>
          <w:b/>
          <w:sz w:val="20"/>
          <w:szCs w:val="20"/>
          <w:lang w:val="en-GB"/>
        </w:rPr>
        <w:t>área</w:t>
      </w:r>
      <w:proofErr w:type="spellEnd"/>
      <w:r w:rsidR="000C4F62" w:rsidRPr="000C4F62">
        <w:rPr>
          <w:rFonts w:cs="Helvetica"/>
          <w:b/>
          <w:sz w:val="20"/>
          <w:szCs w:val="20"/>
          <w:lang w:val="en-GB"/>
        </w:rPr>
        <w:t xml:space="preserve"> “Conditions [Apply the rule only if the following conditions are met (leave blank for all products)]”</w:t>
      </w:r>
      <w:r w:rsidR="000C4F62">
        <w:rPr>
          <w:rFonts w:cs="Helvetica"/>
          <w:b/>
          <w:sz w:val="20"/>
          <w:szCs w:val="20"/>
          <w:lang w:val="en-GB"/>
        </w:rPr>
        <w:t xml:space="preserve"> </w:t>
      </w:r>
      <w:proofErr w:type="spellStart"/>
      <w:r w:rsidR="000C4F62">
        <w:rPr>
          <w:rFonts w:cs="Helvetica"/>
          <w:b/>
          <w:sz w:val="20"/>
          <w:szCs w:val="20"/>
          <w:lang w:val="en-GB"/>
        </w:rPr>
        <w:t>pode</w:t>
      </w:r>
      <w:proofErr w:type="spellEnd"/>
      <w:r w:rsidR="000C4F62">
        <w:rPr>
          <w:rFonts w:cs="Helvetica"/>
          <w:b/>
          <w:sz w:val="20"/>
          <w:szCs w:val="20"/>
          <w:lang w:val="en-GB"/>
        </w:rPr>
        <w:t xml:space="preserve">-se </w:t>
      </w:r>
      <w:proofErr w:type="spellStart"/>
      <w:r w:rsidR="000C4F62">
        <w:rPr>
          <w:rFonts w:cs="Helvetica"/>
          <w:b/>
          <w:sz w:val="20"/>
          <w:szCs w:val="20"/>
          <w:lang w:val="en-GB"/>
        </w:rPr>
        <w:t>definir</w:t>
      </w:r>
      <w:proofErr w:type="spellEnd"/>
      <w:r w:rsidR="000C4F62">
        <w:rPr>
          <w:rFonts w:cs="Helvetica"/>
          <w:b/>
          <w:sz w:val="20"/>
          <w:szCs w:val="20"/>
          <w:lang w:val="en-GB"/>
        </w:rPr>
        <w:t xml:space="preserve"> </w:t>
      </w:r>
      <w:proofErr w:type="spellStart"/>
      <w:r w:rsidR="000C4F62">
        <w:rPr>
          <w:rFonts w:cs="Helvetica"/>
          <w:b/>
          <w:sz w:val="20"/>
          <w:szCs w:val="20"/>
          <w:lang w:val="en-GB"/>
        </w:rPr>
        <w:t>uma</w:t>
      </w:r>
      <w:proofErr w:type="spellEnd"/>
      <w:r w:rsidR="000C4F62">
        <w:rPr>
          <w:rFonts w:cs="Helvetica"/>
          <w:b/>
          <w:sz w:val="20"/>
          <w:szCs w:val="20"/>
          <w:lang w:val="en-GB"/>
        </w:rPr>
        <w:t xml:space="preserve"> </w:t>
      </w:r>
      <w:proofErr w:type="spellStart"/>
      <w:r w:rsidR="000C4F62">
        <w:rPr>
          <w:rFonts w:cs="Helvetica"/>
          <w:b/>
          <w:sz w:val="20"/>
          <w:szCs w:val="20"/>
          <w:lang w:val="en-GB"/>
        </w:rPr>
        <w:t>regra</w:t>
      </w:r>
      <w:proofErr w:type="spellEnd"/>
      <w:r w:rsidR="000C4F62">
        <w:rPr>
          <w:rFonts w:cs="Helvetica"/>
          <w:b/>
          <w:sz w:val="20"/>
          <w:szCs w:val="20"/>
          <w:lang w:val="en-GB"/>
        </w:rPr>
        <w:t xml:space="preserve"> de </w:t>
      </w:r>
      <w:proofErr w:type="spellStart"/>
      <w:r w:rsidR="000C4F62">
        <w:rPr>
          <w:rFonts w:cs="Helvetica"/>
          <w:b/>
          <w:sz w:val="20"/>
          <w:szCs w:val="20"/>
          <w:lang w:val="en-GB"/>
        </w:rPr>
        <w:t>quantidade</w:t>
      </w:r>
      <w:proofErr w:type="spellEnd"/>
      <w:r w:rsidR="000C4F62">
        <w:rPr>
          <w:rFonts w:cs="Helvetica"/>
          <w:b/>
          <w:sz w:val="20"/>
          <w:szCs w:val="20"/>
          <w:lang w:val="en-GB"/>
        </w:rPr>
        <w:t xml:space="preserve">. </w:t>
      </w:r>
    </w:p>
    <w:p w14:paraId="54A74A52" w14:textId="77777777" w:rsidR="009B318F" w:rsidRDefault="009B318F" w:rsidP="009B318F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9B318F">
        <w:rPr>
          <w:rFonts w:cs="Symbol"/>
          <w:sz w:val="20"/>
          <w:szCs w:val="20"/>
        </w:rPr>
        <w:t>·</w:t>
      </w:r>
      <w:r w:rsidRPr="009B318F">
        <w:rPr>
          <w:rFonts w:cs="Times New Roman"/>
          <w:sz w:val="20"/>
          <w:szCs w:val="20"/>
        </w:rPr>
        <w:t xml:space="preserve">         </w:t>
      </w:r>
      <w:r w:rsidRPr="009B318F">
        <w:rPr>
          <w:rFonts w:cs="Helvetica"/>
          <w:sz w:val="20"/>
          <w:szCs w:val="20"/>
        </w:rPr>
        <w:t>Falta testar os returns</w:t>
      </w:r>
    </w:p>
    <w:p w14:paraId="30DB058E" w14:textId="77777777" w:rsidR="00E93524" w:rsidRDefault="00E93524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  <w:r w:rsidRPr="00E93524">
        <w:rPr>
          <w:rFonts w:cs="Helvetica"/>
          <w:b/>
          <w:sz w:val="20"/>
          <w:szCs w:val="20"/>
        </w:rPr>
        <w:tab/>
        <w:t>R: Certo</w:t>
      </w:r>
    </w:p>
    <w:p w14:paraId="34A3E80F" w14:textId="77777777" w:rsidR="00304B54" w:rsidRDefault="00304B54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</w:p>
    <w:p w14:paraId="0F0A5F7E" w14:textId="77777777" w:rsidR="00304B54" w:rsidRDefault="00304B54" w:rsidP="009B318F">
      <w:pPr>
        <w:widowControl w:val="0"/>
        <w:autoSpaceDE w:val="0"/>
        <w:autoSpaceDN w:val="0"/>
        <w:adjustRightInd w:val="0"/>
        <w:rPr>
          <w:rFonts w:cs="Helvetica"/>
          <w:b/>
          <w:sz w:val="20"/>
          <w:szCs w:val="20"/>
        </w:rPr>
      </w:pPr>
    </w:p>
    <w:p w14:paraId="1233766A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>Vão retirar menu no Vendor Portal</w:t>
      </w:r>
    </w:p>
    <w:p w14:paraId="5B527315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>Enviar o logo da Liiken para o Hélder</w:t>
      </w:r>
    </w:p>
    <w:p w14:paraId="0515DDC6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>Vão enviar Product data Template</w:t>
      </w:r>
    </w:p>
    <w:p w14:paraId="32E9B30C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 xml:space="preserve">Vão criar blocos estáticos para zonas de Help no Vendor </w:t>
      </w:r>
    </w:p>
    <w:p w14:paraId="4A869D17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>Página de Help no Vendor</w:t>
      </w:r>
    </w:p>
    <w:p w14:paraId="29454B02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>Create acoount não deve obrigar a inserção de nºVAT, tanto no bachend como no frontend</w:t>
      </w:r>
    </w:p>
    <w:p w14:paraId="625B426C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 xml:space="preserve">Falta company name no create account (não obrigatório) </w:t>
      </w:r>
    </w:p>
    <w:p w14:paraId="62101A00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 xml:space="preserve">No product manager há produtos que não aparecem Ex: vendor liiken </w:t>
      </w:r>
    </w:p>
    <w:p w14:paraId="1EC25A01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 xml:space="preserve">Ainda não consigo registar um vendor </w:t>
      </w:r>
    </w:p>
    <w:p w14:paraId="21039056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>Ainda não consigo ver preços por mercado no lado do vendor</w:t>
      </w:r>
    </w:p>
    <w:p w14:paraId="20C50105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 xml:space="preserve">Abrir ticket na página para abrir a funcionalidade de website no vendor </w:t>
      </w:r>
    </w:p>
    <w:p w14:paraId="40C4E51F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>Após Sell Yours os produtos não aparecem no product manager do vendor</w:t>
      </w:r>
    </w:p>
    <w:p w14:paraId="5C96BAF7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>Falta a possibilidade de selecção de categorias e subcategorias no “new product” do vendor, website e weight</w:t>
      </w:r>
    </w:p>
    <w:p w14:paraId="1D8F745E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 xml:space="preserve">Como funciona o shipping </w:t>
      </w:r>
    </w:p>
    <w:p w14:paraId="236FFD70" w14:textId="77777777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 xml:space="preserve">Unir categorias </w:t>
      </w:r>
    </w:p>
    <w:p w14:paraId="1BFE28A9" w14:textId="1A5A6983" w:rsidR="00304B54" w:rsidRPr="00304B54" w:rsidRDefault="00304B54" w:rsidP="00304B54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304B54">
        <w:rPr>
          <w:rFonts w:cs="Helvetica"/>
          <w:sz w:val="20"/>
          <w:szCs w:val="20"/>
        </w:rPr>
        <w:t>Possibilidade de upload de ficha técnica do produto no lado do backend da página do produto</w:t>
      </w:r>
      <w:bookmarkStart w:id="0" w:name="_GoBack"/>
      <w:bookmarkEnd w:id="0"/>
    </w:p>
    <w:p w14:paraId="1340CF8C" w14:textId="77777777" w:rsidR="00D01601" w:rsidRPr="009B318F" w:rsidRDefault="009B318F" w:rsidP="009B318F">
      <w:pPr>
        <w:rPr>
          <w:sz w:val="20"/>
          <w:szCs w:val="20"/>
        </w:rPr>
      </w:pPr>
      <w:r w:rsidRPr="009B318F">
        <w:rPr>
          <w:rFonts w:cs="Helvetica"/>
          <w:sz w:val="20"/>
          <w:szCs w:val="20"/>
        </w:rPr>
        <w:t> </w:t>
      </w:r>
    </w:p>
    <w:sectPr w:rsidR="00D01601" w:rsidRPr="009B318F" w:rsidSect="00542D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E9A7BA5"/>
    <w:multiLevelType w:val="hybridMultilevel"/>
    <w:tmpl w:val="B07C2552"/>
    <w:lvl w:ilvl="0" w:tplc="358A3620">
      <w:numFmt w:val="bullet"/>
      <w:lvlText w:val=""/>
      <w:lvlJc w:val="left"/>
      <w:pPr>
        <w:ind w:left="1060" w:hanging="360"/>
      </w:pPr>
      <w:rPr>
        <w:rFonts w:ascii="Wingdings" w:eastAsiaTheme="minorHAnsi" w:hAnsi="Wingdings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18F"/>
    <w:rsid w:val="00060CB1"/>
    <w:rsid w:val="000825B4"/>
    <w:rsid w:val="0008423A"/>
    <w:rsid w:val="000C4F62"/>
    <w:rsid w:val="00287311"/>
    <w:rsid w:val="00304B54"/>
    <w:rsid w:val="00542DE2"/>
    <w:rsid w:val="00771C13"/>
    <w:rsid w:val="008B041A"/>
    <w:rsid w:val="008E6CD7"/>
    <w:rsid w:val="00947737"/>
    <w:rsid w:val="00991B9D"/>
    <w:rsid w:val="009B318F"/>
    <w:rsid w:val="009B7F26"/>
    <w:rsid w:val="00B22EDF"/>
    <w:rsid w:val="00BB7FD4"/>
    <w:rsid w:val="00BF1C44"/>
    <w:rsid w:val="00CB0476"/>
    <w:rsid w:val="00CE1100"/>
    <w:rsid w:val="00D01601"/>
    <w:rsid w:val="00E12E57"/>
    <w:rsid w:val="00E93524"/>
    <w:rsid w:val="00F21DB8"/>
    <w:rsid w:val="00F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C535"/>
  <w15:docId w15:val="{11AEBD7B-AA6F-4BCF-8F26-C4FC89D6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8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1000</Words>
  <Characters>5705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Rocha</dc:creator>
  <cp:keywords/>
  <dc:description/>
  <cp:lastModifiedBy>Carlos Martins</cp:lastModifiedBy>
  <cp:revision>4</cp:revision>
  <dcterms:created xsi:type="dcterms:W3CDTF">2016-02-08T11:45:00Z</dcterms:created>
  <dcterms:modified xsi:type="dcterms:W3CDTF">2016-02-12T16:54:00Z</dcterms:modified>
</cp:coreProperties>
</file>